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33743C" w:rsidRDefault="00FF0CE9" w:rsidP="00953DE0">
      <w:pPr>
        <w:pStyle w:val="Title"/>
        <w:rPr>
          <w:sz w:val="40"/>
          <w:szCs w:val="40"/>
        </w:rPr>
      </w:pPr>
      <w:r w:rsidRPr="0033743C">
        <w:rPr>
          <w:rStyle w:val="Heading1Char"/>
          <w:sz w:val="40"/>
          <w:szCs w:val="40"/>
        </w:rPr>
        <w:t>Automation framework</w:t>
      </w:r>
      <w:r w:rsidR="0033743C" w:rsidRPr="0033743C">
        <w:rPr>
          <w:rStyle w:val="Heading1Char"/>
          <w:sz w:val="40"/>
          <w:szCs w:val="40"/>
        </w:rPr>
        <w:t xml:space="preserve"> – Windows Host Installer</w:t>
      </w:r>
    </w:p>
    <w:p w:rsidR="00194DF6" w:rsidRDefault="0033743C" w:rsidP="00953DE0">
      <w:pPr>
        <w:pStyle w:val="Heading1"/>
      </w:pPr>
      <w:r>
        <w:t>How to change the installation proecss</w:t>
      </w:r>
    </w:p>
    <w:p w:rsidR="004E1AED" w:rsidRDefault="004E1AED" w:rsidP="00953DE0"/>
    <w:p w:rsidR="003B110D" w:rsidRPr="0033743C" w:rsidRDefault="0033743C" w:rsidP="0033743C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Install </w:t>
      </w:r>
      <w:hyperlink r:id="rId11" w:history="1">
        <w:r>
          <w:rPr>
            <w:rStyle w:val="Hyperlink"/>
            <w:rFonts w:ascii="Arial" w:hAnsi="Arial" w:cs="Arial"/>
            <w:color w:val="4183C4"/>
            <w:sz w:val="18"/>
            <w:szCs w:val="18"/>
            <w:bdr w:val="none" w:sz="0" w:space="0" w:color="auto" w:frame="1"/>
            <w:shd w:val="clear" w:color="auto" w:fill="FBFBFB"/>
          </w:rPr>
          <w:t>innosetup-5.5.9.exe</w:t>
        </w:r>
      </w:hyperlink>
      <w:r>
        <w:t xml:space="preserve"> application.</w:t>
      </w:r>
    </w:p>
    <w:p w:rsidR="0033743C" w:rsidRPr="0033743C" w:rsidRDefault="0033743C" w:rsidP="0033743C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Open the file </w:t>
      </w:r>
      <w:hyperlink r:id="rId12" w:history="1">
        <w:proofErr w:type="spellStart"/>
        <w:r>
          <w:rPr>
            <w:rStyle w:val="Hyperlink"/>
            <w:rFonts w:ascii="Arial" w:hAnsi="Arial" w:cs="Arial"/>
            <w:color w:val="4183C4"/>
            <w:sz w:val="18"/>
            <w:szCs w:val="18"/>
            <w:bdr w:val="none" w:sz="0" w:space="0" w:color="auto" w:frame="1"/>
            <w:shd w:val="clear" w:color="auto" w:fill="FBFBFB"/>
          </w:rPr>
          <w:t>WindowsHostInstaller.iss</w:t>
        </w:r>
        <w:proofErr w:type="spellEnd"/>
      </w:hyperlink>
      <w:r>
        <w:t xml:space="preserve"> and make the required changes.</w:t>
      </w:r>
    </w:p>
    <w:p w:rsidR="0033743C" w:rsidRDefault="0033743C" w:rsidP="0033743C">
      <w:pPr>
        <w:pStyle w:val="ListParagraph"/>
        <w:numPr>
          <w:ilvl w:val="0"/>
          <w:numId w:val="19"/>
        </w:numPr>
      </w:pPr>
      <w:r w:rsidRPr="0033743C">
        <w:t>Press Build-&gt;Compile</w:t>
      </w:r>
      <w:r>
        <w:t>.</w:t>
      </w:r>
    </w:p>
    <w:p w:rsidR="0033743C" w:rsidRPr="0033743C" w:rsidRDefault="0033743C" w:rsidP="0033743C">
      <w:pPr>
        <w:pStyle w:val="ListParagraph"/>
        <w:numPr>
          <w:ilvl w:val="0"/>
          <w:numId w:val="19"/>
        </w:numPr>
      </w:pPr>
      <w:r>
        <w:t>The o</w:t>
      </w:r>
      <w:bookmarkStart w:id="0" w:name="_GoBack"/>
      <w:bookmarkEnd w:id="0"/>
      <w:r>
        <w:t xml:space="preserve">utput file location: </w:t>
      </w:r>
      <w:r w:rsidRPr="0033743C">
        <w:rPr>
          <w:b/>
          <w:bCs/>
        </w:rPr>
        <w:t>Output-&gt; Install_windows_host.exe</w:t>
      </w:r>
    </w:p>
    <w:p w:rsidR="00FA4D24" w:rsidRPr="007266D7" w:rsidRDefault="00FA4D24" w:rsidP="00FA4D24">
      <w:pPr>
        <w:pStyle w:val="HTMLPreformatted"/>
        <w:shd w:val="clear" w:color="auto" w:fill="FFFFFF"/>
        <w:ind w:left="2520"/>
        <w:rPr>
          <w:rFonts w:ascii="Courier New" w:eastAsia="Times New Roman" w:hAnsi="Courier New" w:cs="Courier New"/>
          <w:color w:val="FF0000"/>
          <w:sz w:val="18"/>
          <w:szCs w:val="18"/>
          <w:lang w:eastAsia="en-US" w:bidi="he-IL"/>
        </w:rPr>
      </w:pPr>
    </w:p>
    <w:p w:rsidR="00D155AD" w:rsidRDefault="00D155AD" w:rsidP="0033743C">
      <w:pPr>
        <w:pStyle w:val="ListParagraph"/>
        <w:ind w:left="360"/>
      </w:pPr>
      <w:r>
        <w:t xml:space="preserve">Good luck </w:t>
      </w:r>
      <w:r>
        <w:sym w:font="Wingdings" w:char="F04A"/>
      </w:r>
    </w:p>
    <w:sectPr w:rsidR="00D155AD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D06" w:rsidRDefault="005E5D06">
      <w:pPr>
        <w:spacing w:after="0" w:line="240" w:lineRule="auto"/>
      </w:pPr>
      <w:r>
        <w:separator/>
      </w:r>
    </w:p>
  </w:endnote>
  <w:endnote w:type="continuationSeparator" w:id="0">
    <w:p w:rsidR="005E5D06" w:rsidRDefault="005E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4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D06" w:rsidRDefault="005E5D06">
      <w:pPr>
        <w:spacing w:after="0" w:line="240" w:lineRule="auto"/>
      </w:pPr>
      <w:r>
        <w:separator/>
      </w:r>
    </w:p>
  </w:footnote>
  <w:footnote w:type="continuationSeparator" w:id="0">
    <w:p w:rsidR="005E5D06" w:rsidRDefault="005E5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123D0"/>
    <w:multiLevelType w:val="hybridMultilevel"/>
    <w:tmpl w:val="912CEA2A"/>
    <w:lvl w:ilvl="0" w:tplc="0E84632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2C2C2C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477FB7"/>
    <w:multiLevelType w:val="hybridMultilevel"/>
    <w:tmpl w:val="C05885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802F4B"/>
    <w:multiLevelType w:val="hybridMultilevel"/>
    <w:tmpl w:val="FBFA4C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665C0"/>
    <w:multiLevelType w:val="hybridMultilevel"/>
    <w:tmpl w:val="6DAA90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6623D5B"/>
    <w:multiLevelType w:val="hybridMultilevel"/>
    <w:tmpl w:val="476C6528"/>
    <w:lvl w:ilvl="0" w:tplc="497693E4">
      <w:start w:val="1"/>
      <w:numFmt w:val="decimal"/>
      <w:lvlText w:val="%1."/>
      <w:lvlJc w:val="left"/>
      <w:pPr>
        <w:ind w:left="720" w:hanging="360"/>
      </w:pPr>
      <w:rPr>
        <w:rFonts w:hint="default"/>
        <w:color w:val="2C2C2C" w:themeColor="text1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1AFA6874">
      <w:numFmt w:val="decimal"/>
      <w:lvlText w:val="%4"/>
      <w:lvlJc w:val="left"/>
      <w:pPr>
        <w:ind w:left="2880" w:hanging="360"/>
      </w:pPr>
      <w:rPr>
        <w:rFonts w:hint="default"/>
        <w:b/>
        <w:color w:val="00800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23734"/>
    <w:multiLevelType w:val="hybridMultilevel"/>
    <w:tmpl w:val="F1DAFD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7D6B9F"/>
    <w:multiLevelType w:val="hybridMultilevel"/>
    <w:tmpl w:val="E62CDA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22"/>
  </w:num>
  <w:num w:numId="6">
    <w:abstractNumId w:val="23"/>
  </w:num>
  <w:num w:numId="7">
    <w:abstractNumId w:val="21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7"/>
  </w:num>
  <w:num w:numId="21">
    <w:abstractNumId w:val="20"/>
  </w:num>
  <w:num w:numId="22">
    <w:abstractNumId w:val="13"/>
  </w:num>
  <w:num w:numId="23">
    <w:abstractNumId w:val="10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E0"/>
    <w:rsid w:val="000318B4"/>
    <w:rsid w:val="000537B9"/>
    <w:rsid w:val="00156F10"/>
    <w:rsid w:val="00167C60"/>
    <w:rsid w:val="00194DF6"/>
    <w:rsid w:val="00246BBC"/>
    <w:rsid w:val="00261E69"/>
    <w:rsid w:val="002D7A1D"/>
    <w:rsid w:val="00324B89"/>
    <w:rsid w:val="003273D3"/>
    <w:rsid w:val="0033743C"/>
    <w:rsid w:val="003574F0"/>
    <w:rsid w:val="003768CE"/>
    <w:rsid w:val="003778E5"/>
    <w:rsid w:val="003A484D"/>
    <w:rsid w:val="003B110D"/>
    <w:rsid w:val="003C2E0F"/>
    <w:rsid w:val="003E0AC5"/>
    <w:rsid w:val="00416313"/>
    <w:rsid w:val="00456B43"/>
    <w:rsid w:val="004E1AED"/>
    <w:rsid w:val="00502353"/>
    <w:rsid w:val="005C12A5"/>
    <w:rsid w:val="005E5D06"/>
    <w:rsid w:val="005E796F"/>
    <w:rsid w:val="005F2628"/>
    <w:rsid w:val="005F3FAE"/>
    <w:rsid w:val="00627533"/>
    <w:rsid w:val="00627B1C"/>
    <w:rsid w:val="006B1B22"/>
    <w:rsid w:val="006B2A4E"/>
    <w:rsid w:val="006F7AEA"/>
    <w:rsid w:val="007052A9"/>
    <w:rsid w:val="007266D7"/>
    <w:rsid w:val="00733DD7"/>
    <w:rsid w:val="0081301A"/>
    <w:rsid w:val="00915A10"/>
    <w:rsid w:val="00953DE0"/>
    <w:rsid w:val="009A26C1"/>
    <w:rsid w:val="00A1310C"/>
    <w:rsid w:val="00AC5AE1"/>
    <w:rsid w:val="00B66FBF"/>
    <w:rsid w:val="00B7463F"/>
    <w:rsid w:val="00BD2B2B"/>
    <w:rsid w:val="00C27A72"/>
    <w:rsid w:val="00C30F3D"/>
    <w:rsid w:val="00CA4416"/>
    <w:rsid w:val="00D155AD"/>
    <w:rsid w:val="00D45526"/>
    <w:rsid w:val="00D47A97"/>
    <w:rsid w:val="00D86AB2"/>
    <w:rsid w:val="00E154C3"/>
    <w:rsid w:val="00E17A2E"/>
    <w:rsid w:val="00E202B5"/>
    <w:rsid w:val="00E26012"/>
    <w:rsid w:val="00E3338E"/>
    <w:rsid w:val="00E521BC"/>
    <w:rsid w:val="00F53435"/>
    <w:rsid w:val="00F8492B"/>
    <w:rsid w:val="00F94E32"/>
    <w:rsid w:val="00FA4D24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C2013-9764-40B0-A6D6-D634797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953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B22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-ger-8.devtools.intel.com/gerrit/gitweb?p=perc_hw_rsautolabs-rs_autolabs.git;a=blob;f=host/setup/Windows/WindowsHostInstaller.iss;h=c3f05206917e023723b95f26ca3e2e18a6f0c8f0;hb=HEAD;tflink=projects.perc_hw_rsautolabs/scm.RS_AutoLab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ger-8.devtools.intel.com/gerrit/gitweb?p=perc_hw_rsautolabs-rs_autolabs.git;a=blob;f=host/setup/Windows/innosetup-5.5.9.exe;h=2f8749d8e0c24ab03f4d3c3ea9784abd601115cc;hb=HEAD;tflink=projects.perc_hw_rsautolabs/scm.RS_AutoLa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pinhasx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F0C72E-BAD8-49B0-AD8D-F10F10FD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5382</TotalTime>
  <Pages>1</Pages>
  <Words>38</Words>
  <Characters>263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Pinhas, YaacovX</dc:creator>
  <cp:keywords>CTPClassification=CTP_IC:VisualMarkings=</cp:keywords>
  <cp:lastModifiedBy>Pinhas, YaacovX</cp:lastModifiedBy>
  <cp:revision>43</cp:revision>
  <cp:lastPrinted>2017-11-05T07:02:00Z</cp:lastPrinted>
  <dcterms:created xsi:type="dcterms:W3CDTF">2017-11-01T12:01:00Z</dcterms:created>
  <dcterms:modified xsi:type="dcterms:W3CDTF">2017-11-05T07:02:00Z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TitusGUID">
    <vt:lpwstr>2d7bfd71-d7a8-4e8b-9185-647f417cf67f</vt:lpwstr>
  </property>
  <property fmtid="{D5CDD505-2E9C-101B-9397-08002B2CF9AE}" pid="9" name="CTP_BU">
    <vt:lpwstr>NEW TECHNOLOGY GROUP</vt:lpwstr>
  </property>
  <property fmtid="{D5CDD505-2E9C-101B-9397-08002B2CF9AE}" pid="10" name="CTP_TimeStamp">
    <vt:lpwstr>2017-11-05 07:02:53Z</vt:lpwstr>
  </property>
  <property fmtid="{D5CDD505-2E9C-101B-9397-08002B2CF9AE}" pid="11" name="CTPClassification">
    <vt:lpwstr>CTP_IC</vt:lpwstr>
  </property>
</Properties>
</file>