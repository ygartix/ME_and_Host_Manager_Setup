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Default="003A60B2" w:rsidP="003A60B2">
      <w:pPr>
        <w:pStyle w:val="Title"/>
      </w:pPr>
      <w:r>
        <w:t>Installing daily imgae for DS5u</w:t>
      </w:r>
    </w:p>
    <w:p w:rsidR="005C2292" w:rsidRDefault="005C2292" w:rsidP="003A60B2">
      <w:pPr>
        <w:pStyle w:val="Title"/>
        <w:rPr>
          <w:sz w:val="28"/>
          <w:szCs w:val="28"/>
        </w:rPr>
      </w:pPr>
      <w:r>
        <w:rPr>
          <w:sz w:val="28"/>
          <w:szCs w:val="28"/>
        </w:rPr>
        <w:t>Author: Pinhas Yaacov</w:t>
      </w:r>
    </w:p>
    <w:p w:rsidR="005C2292" w:rsidRDefault="005C2292" w:rsidP="003A60B2">
      <w:pPr>
        <w:pStyle w:val="Title"/>
        <w:rPr>
          <w:sz w:val="28"/>
          <w:szCs w:val="28"/>
        </w:rPr>
      </w:pPr>
      <w:r>
        <w:rPr>
          <w:sz w:val="28"/>
          <w:szCs w:val="28"/>
        </w:rPr>
        <w:t>Version: 1.01</w:t>
      </w:r>
    </w:p>
    <w:p w:rsidR="005C2292" w:rsidRPr="005C2292" w:rsidRDefault="005C2292" w:rsidP="003A60B2">
      <w:pPr>
        <w:pStyle w:val="Title"/>
        <w:rPr>
          <w:sz w:val="28"/>
          <w:szCs w:val="28"/>
        </w:rPr>
      </w:pPr>
    </w:p>
    <w:p w:rsidR="00194DF6" w:rsidRDefault="003A60B2" w:rsidP="003A60B2">
      <w:pPr>
        <w:pStyle w:val="Heading1"/>
      </w:pPr>
      <w:r>
        <w:t>Network Location</w:t>
      </w:r>
    </w:p>
    <w:p w:rsidR="000124FF" w:rsidRDefault="000124FF" w:rsidP="003A60B2">
      <w:pPr>
        <w:autoSpaceDE w:val="0"/>
        <w:autoSpaceDN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</w:rPr>
      </w:pPr>
    </w:p>
    <w:p w:rsidR="003A60B2" w:rsidRPr="003A60B2" w:rsidRDefault="003A60B2" w:rsidP="00BE0581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b/>
          <w:bCs/>
          <w:color w:val="000000"/>
          <w:sz w:val="20"/>
          <w:szCs w:val="20"/>
        </w:rPr>
        <w:t>Location: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hyperlink r:id="rId11" w:history="1">
        <w:r w:rsidR="00BE0581" w:rsidRPr="00F07C7C">
          <w:rPr>
            <w:rStyle w:val="Hyperlink"/>
            <w:rFonts w:ascii="Segoe UI" w:hAnsi="Segoe UI" w:cs="Segoe UI"/>
            <w:sz w:val="20"/>
            <w:szCs w:val="20"/>
          </w:rPr>
          <w:t>\\ger\ec\proj\ha\perc\Nigthly_Build</w:t>
        </w:r>
      </w:hyperlink>
    </w:p>
    <w:p w:rsidR="003A60B2" w:rsidRPr="003A60B2" w:rsidRDefault="003A60B2" w:rsidP="003A60B2">
      <w:pPr>
        <w:autoSpaceDE w:val="0"/>
        <w:autoSpaceDN w:val="0"/>
        <w:spacing w:after="0" w:line="240" w:lineRule="auto"/>
      </w:pPr>
      <w:r w:rsidRPr="003A60B2">
        <w:rPr>
          <w:rFonts w:ascii="Segoe UI" w:hAnsi="Segoe UI" w:cs="Segoe UI"/>
          <w:b/>
          <w:bCs/>
          <w:color w:val="000000"/>
          <w:sz w:val="20"/>
          <w:szCs w:val="20"/>
        </w:rPr>
        <w:t>User</w:t>
      </w:r>
      <w:r>
        <w:rPr>
          <w:rFonts w:ascii="Segoe UI" w:hAnsi="Segoe UI" w:cs="Segoe UI"/>
          <w:color w:val="000000"/>
          <w:sz w:val="20"/>
          <w:szCs w:val="20"/>
        </w:rPr>
        <w:t>: lab_autoinstaller</w:t>
      </w:r>
    </w:p>
    <w:p w:rsidR="00896801" w:rsidRDefault="003A60B2" w:rsidP="000124FF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3A60B2">
        <w:rPr>
          <w:rFonts w:ascii="Segoe UI" w:hAnsi="Segoe UI" w:cs="Segoe UI"/>
          <w:b/>
          <w:bCs/>
          <w:color w:val="000000"/>
          <w:sz w:val="20"/>
          <w:szCs w:val="20"/>
        </w:rPr>
        <w:t>Password</w:t>
      </w:r>
      <w:r>
        <w:rPr>
          <w:rFonts w:ascii="Segoe UI" w:hAnsi="Segoe UI" w:cs="Segoe UI"/>
          <w:color w:val="000000"/>
          <w:sz w:val="20"/>
          <w:szCs w:val="20"/>
        </w:rPr>
        <w:t>: 1a2B3c4D_ZAYBxc</w:t>
      </w:r>
    </w:p>
    <w:p w:rsidR="002E0EAD" w:rsidRDefault="002E0EAD" w:rsidP="003A60B2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2E0EAD" w:rsidRPr="00337053" w:rsidRDefault="000124FF" w:rsidP="00337053">
      <w:pPr>
        <w:pStyle w:val="Heading1"/>
      </w:pPr>
      <w:r>
        <w:t>Install</w:t>
      </w:r>
      <w:r w:rsidR="00FB5E9E">
        <w:t xml:space="preserve"> the image on the pixel</w:t>
      </w:r>
      <w:r>
        <w:t xml:space="preserve"> </w:t>
      </w:r>
      <w:r w:rsidR="00FB5E9E">
        <w:t>device</w:t>
      </w:r>
    </w:p>
    <w:p w:rsidR="000124FF" w:rsidRDefault="000124FF" w:rsidP="000124FF">
      <w:pPr>
        <w:autoSpaceDE w:val="0"/>
        <w:autoSpaceDN w:val="0"/>
        <w:spacing w:after="0" w:line="240" w:lineRule="auto"/>
      </w:pPr>
    </w:p>
    <w:p w:rsidR="000124FF" w:rsidRPr="000124FF" w:rsidRDefault="009A384E" w:rsidP="000124FF">
      <w:pPr>
        <w:pStyle w:val="ListParagraph"/>
        <w:numPr>
          <w:ilvl w:val="0"/>
          <w:numId w:val="25"/>
        </w:numPr>
        <w:autoSpaceDE w:val="0"/>
        <w:autoSpaceDN w:val="0"/>
        <w:spacing w:after="0" w:line="240" w:lineRule="auto"/>
      </w:pPr>
      <w:r>
        <w:t xml:space="preserve">Download the image from: </w:t>
      </w:r>
      <w:hyperlink r:id="rId12" w:history="1">
        <w:r w:rsidRPr="000124FF">
          <w:rPr>
            <w:rStyle w:val="Hyperlink"/>
            <w:rFonts w:ascii="Segoe UI" w:hAnsi="Segoe UI" w:cs="Segoe UI"/>
            <w:sz w:val="20"/>
            <w:szCs w:val="20"/>
          </w:rPr>
          <w:t>\\ger\ec\proj\ha\perc\3D_ValidationVol1\Tanya\sailfish\aosp_sailfish-img-eng.perc.zip</w:t>
        </w:r>
      </w:hyperlink>
      <w:bookmarkStart w:id="0" w:name="_____replyseparator"/>
      <w:bookmarkEnd w:id="0"/>
    </w:p>
    <w:p w:rsidR="000124FF" w:rsidRPr="000124FF" w:rsidRDefault="009F380E" w:rsidP="000124FF">
      <w:pPr>
        <w:pStyle w:val="ListParagraph"/>
        <w:numPr>
          <w:ilvl w:val="0"/>
          <w:numId w:val="25"/>
        </w:numPr>
        <w:autoSpaceDE w:val="0"/>
        <w:autoSpaceDN w:val="0"/>
        <w:spacing w:after="0" w:line="240" w:lineRule="auto"/>
      </w:pPr>
      <w:r>
        <w:t xml:space="preserve">To flash the image, first connect your </w:t>
      </w:r>
      <w:r w:rsidR="000124FF">
        <w:t xml:space="preserve">Pixel </w:t>
      </w:r>
      <w:r>
        <w:t xml:space="preserve">device and from a terminal run: </w:t>
      </w:r>
      <w:r w:rsidRPr="000124FF">
        <w:rPr>
          <w:b/>
          <w:bCs/>
        </w:rPr>
        <w:t>adb reboot bootloader</w:t>
      </w:r>
    </w:p>
    <w:p w:rsidR="000124FF" w:rsidRDefault="009F380E" w:rsidP="000124FF">
      <w:pPr>
        <w:pStyle w:val="ListParagraph"/>
        <w:numPr>
          <w:ilvl w:val="0"/>
          <w:numId w:val="25"/>
        </w:numPr>
        <w:autoSpaceDE w:val="0"/>
        <w:autoSpaceDN w:val="0"/>
        <w:spacing w:after="0" w:line="240" w:lineRule="auto"/>
      </w:pPr>
      <w:r>
        <w:t xml:space="preserve">Check the device is recognized by your machine by typing: </w:t>
      </w:r>
      <w:r w:rsidRPr="000124FF">
        <w:rPr>
          <w:b/>
          <w:bCs/>
        </w:rPr>
        <w:t>fastboot devices</w:t>
      </w:r>
      <w:r>
        <w:t>, if no devices appear, you might need to install the [Google USB Drivers](</w:t>
      </w:r>
      <w:hyperlink r:id="rId13" w:history="1">
        <w:r>
          <w:rPr>
            <w:rStyle w:val="Hyperlink"/>
          </w:rPr>
          <w:t>https://dl-ssl.google.com//android/repository/latest_usb_driver_windows.zip</w:t>
        </w:r>
      </w:hyperlink>
      <w:r>
        <w:t>).</w:t>
      </w:r>
    </w:p>
    <w:p w:rsidR="009F380E" w:rsidRDefault="009F380E" w:rsidP="000124FF">
      <w:pPr>
        <w:pStyle w:val="ListParagraph"/>
        <w:numPr>
          <w:ilvl w:val="0"/>
          <w:numId w:val="25"/>
        </w:numPr>
        <w:autoSpaceDE w:val="0"/>
        <w:autoSpaceDN w:val="0"/>
        <w:spacing w:after="0" w:line="240" w:lineRule="auto"/>
      </w:pPr>
      <w:r>
        <w:t xml:space="preserve">If you're flashing a new image on your **Pixel** phone, type: </w:t>
      </w:r>
      <w:r w:rsidRPr="000124FF">
        <w:rPr>
          <w:b/>
          <w:bCs/>
        </w:rPr>
        <w:t xml:space="preserve">fastboot </w:t>
      </w:r>
      <w:r w:rsidR="009F5F68" w:rsidRPr="000124FF">
        <w:rPr>
          <w:b/>
          <w:bCs/>
        </w:rPr>
        <w:t>update</w:t>
      </w:r>
      <w:r w:rsidRPr="000124FF">
        <w:rPr>
          <w:b/>
          <w:bCs/>
        </w:rPr>
        <w:t xml:space="preserve"> -w &lt;android-image-filename.zip\&gt;</w:t>
      </w:r>
    </w:p>
    <w:p w:rsidR="00C231C1" w:rsidRDefault="00C231C1" w:rsidP="00C231C1">
      <w:pPr>
        <w:rPr>
          <w:b/>
          <w:bCs/>
        </w:rPr>
      </w:pPr>
    </w:p>
    <w:p w:rsidR="00C231C1" w:rsidRDefault="00C231C1" w:rsidP="009A384E">
      <w:pPr>
        <w:pStyle w:val="Heading1"/>
      </w:pPr>
      <w:r w:rsidRPr="00C231C1">
        <w:t xml:space="preserve">install the </w:t>
      </w:r>
      <w:r>
        <w:t>APK sample</w:t>
      </w:r>
    </w:p>
    <w:p w:rsidR="00EA2F0C" w:rsidRPr="0077424C" w:rsidRDefault="002F7F6D" w:rsidP="00DB686C">
      <w:pPr>
        <w:pStyle w:val="ListParagraph"/>
        <w:numPr>
          <w:ilvl w:val="0"/>
          <w:numId w:val="26"/>
        </w:numPr>
      </w:pPr>
      <w:r>
        <w:t xml:space="preserve">First connect your device and from a terminal run: </w:t>
      </w:r>
      <w:r w:rsidRPr="002353CF">
        <w:rPr>
          <w:b/>
          <w:bCs/>
        </w:rPr>
        <w:t xml:space="preserve">adb install </w:t>
      </w:r>
      <w:r w:rsidR="00C0336F">
        <w:rPr>
          <w:b/>
          <w:bCs/>
        </w:rPr>
        <w:t xml:space="preserve">–r –t </w:t>
      </w:r>
      <w:bookmarkStart w:id="1" w:name="_GoBack"/>
      <w:bookmarkEnd w:id="1"/>
      <w:r w:rsidRPr="002353CF">
        <w:rPr>
          <w:b/>
          <w:bCs/>
        </w:rPr>
        <w:t>&lt;</w:t>
      </w:r>
      <w:r w:rsidR="00367C26" w:rsidRPr="002353CF">
        <w:rPr>
          <w:b/>
          <w:bCs/>
        </w:rPr>
        <w:t xml:space="preserve">full </w:t>
      </w:r>
      <w:r w:rsidRPr="002353CF">
        <w:rPr>
          <w:b/>
          <w:bCs/>
        </w:rPr>
        <w:t>apk name&gt;</w:t>
      </w:r>
    </w:p>
    <w:p w:rsidR="0077424C" w:rsidRPr="0077424C" w:rsidRDefault="0077424C" w:rsidP="0077424C">
      <w:pPr>
        <w:pStyle w:val="ListParagraph"/>
      </w:pPr>
    </w:p>
    <w:p w:rsidR="0077424C" w:rsidRDefault="0077424C" w:rsidP="0077424C">
      <w:pPr>
        <w:pStyle w:val="Heading1"/>
      </w:pPr>
      <w:r>
        <w:t>Burn Camera Firmware</w:t>
      </w:r>
    </w:p>
    <w:p w:rsidR="00C33B0A" w:rsidRDefault="00C33B0A" w:rsidP="00C33B0A">
      <w:pPr>
        <w:ind w:left="360"/>
      </w:pPr>
    </w:p>
    <w:p w:rsidR="0077424C" w:rsidRDefault="0077424C" w:rsidP="00C33B0A">
      <w:pPr>
        <w:pStyle w:val="ListParagraph"/>
        <w:numPr>
          <w:ilvl w:val="0"/>
          <w:numId w:val="28"/>
        </w:numPr>
      </w:pPr>
      <w:r>
        <w:t>Firmware can be acquired from here: (</w:t>
      </w:r>
      <w:hyperlink r:id="rId14" w:history="1">
        <w:r>
          <w:rPr>
            <w:rStyle w:val="Hyperlink"/>
          </w:rPr>
          <w:t>\\ger\ec\proj\ha\perc\Hardware_Releases\2018_WW2\RC\FW\RELEASE_DS5_5_9_1_0\Image5_9_1_0</w:t>
        </w:r>
      </w:hyperlink>
      <w:r>
        <w:t>)</w:t>
      </w:r>
    </w:p>
    <w:p w:rsidR="0077424C" w:rsidRDefault="0077424C" w:rsidP="0077424C">
      <w:pPr>
        <w:pStyle w:val="ListParagraph"/>
        <w:numPr>
          <w:ilvl w:val="0"/>
          <w:numId w:val="28"/>
        </w:numPr>
      </w:pPr>
      <w:r>
        <w:t xml:space="preserve">IPDev can be acquired from here </w:t>
      </w:r>
      <w:hyperlink r:id="rId15" w:history="1">
        <w:r>
          <w:rPr>
            <w:rStyle w:val="Hyperlink"/>
          </w:rPr>
          <w:t>\\ger\ec\proj\ha\perc\Hardware_Releases\Portable\IPDev\Run_Latest.bat</w:t>
        </w:r>
      </w:hyperlink>
    </w:p>
    <w:p w:rsidR="0077424C" w:rsidRDefault="0077424C" w:rsidP="0077424C">
      <w:pPr>
        <w:pStyle w:val="ListParagraph"/>
        <w:numPr>
          <w:ilvl w:val="0"/>
          <w:numId w:val="26"/>
        </w:numPr>
      </w:pPr>
      <w:r>
        <w:t>Open IPDev with the camera connected and press the "Firmware Upgrade" button.</w:t>
      </w:r>
    </w:p>
    <w:p w:rsidR="0077424C" w:rsidRDefault="0077424C" w:rsidP="0077424C">
      <w:pPr>
        <w:pStyle w:val="ListParagraph"/>
        <w:numPr>
          <w:ilvl w:val="0"/>
          <w:numId w:val="26"/>
        </w:numPr>
      </w:pPr>
      <w:r>
        <w:t>Set **Mode** to **Upgrade** and point **Source** to the .bin file you downloaded from the above link.</w:t>
      </w:r>
    </w:p>
    <w:p w:rsidR="0077424C" w:rsidRDefault="0077424C" w:rsidP="0077424C">
      <w:pPr>
        <w:pStyle w:val="ListParagraph"/>
        <w:numPr>
          <w:ilvl w:val="0"/>
          <w:numId w:val="26"/>
        </w:numPr>
      </w:pPr>
      <w:r>
        <w:t>Press **Burn** and wait for it to finish.</w:t>
      </w:r>
    </w:p>
    <w:p w:rsidR="00C33B0A" w:rsidRPr="002353CF" w:rsidRDefault="00C33B0A" w:rsidP="00C33B0A">
      <w:pPr>
        <w:pStyle w:val="ListParagraph"/>
      </w:pPr>
    </w:p>
    <w:p w:rsidR="002353CF" w:rsidRPr="002353CF" w:rsidRDefault="002353CF" w:rsidP="002353CF">
      <w:pPr>
        <w:pStyle w:val="Heading1"/>
      </w:pPr>
      <w:r>
        <w:t>Install daily image using scripT files</w:t>
      </w:r>
    </w:p>
    <w:p w:rsidR="002353CF" w:rsidRDefault="002353CF" w:rsidP="002353CF"/>
    <w:p w:rsidR="00C0336F" w:rsidRDefault="00C0336F" w:rsidP="00C0336F">
      <w:pPr>
        <w:pStyle w:val="ListParagraph"/>
        <w:numPr>
          <w:ilvl w:val="0"/>
          <w:numId w:val="27"/>
        </w:numPr>
      </w:pPr>
      <w:r>
        <w:t>Close the Vysor application.</w:t>
      </w:r>
    </w:p>
    <w:p w:rsidR="002353CF" w:rsidRDefault="002353CF" w:rsidP="00C0336F">
      <w:pPr>
        <w:pStyle w:val="ListParagraph"/>
        <w:numPr>
          <w:ilvl w:val="0"/>
          <w:numId w:val="27"/>
        </w:numPr>
      </w:pPr>
      <w:r>
        <w:t xml:space="preserve">Copy </w:t>
      </w:r>
      <w:r w:rsidRPr="00C0336F">
        <w:t>the</w:t>
      </w:r>
      <w:r w:rsidRPr="002353CF">
        <w:rPr>
          <w:b/>
          <w:bCs/>
        </w:rPr>
        <w:t xml:space="preserve"> install_apks.bat</w:t>
      </w:r>
      <w:r w:rsidR="00C0336F">
        <w:rPr>
          <w:b/>
          <w:bCs/>
        </w:rPr>
        <w:t xml:space="preserve">, </w:t>
      </w:r>
      <w:r w:rsidR="00C0336F" w:rsidRPr="00C0336F">
        <w:rPr>
          <w:b/>
          <w:bCs/>
        </w:rPr>
        <w:t>install_image</w:t>
      </w:r>
      <w:r w:rsidR="00C0336F">
        <w:rPr>
          <w:b/>
          <w:bCs/>
        </w:rPr>
        <w:t>.bat</w:t>
      </w:r>
      <w:r>
        <w:t xml:space="preserve"> and all the daily image files (*.zip, apks) </w:t>
      </w:r>
      <w:r w:rsidR="00C0336F">
        <w:t xml:space="preserve">directly into </w:t>
      </w:r>
      <w:r>
        <w:t>C:\temp folder.</w:t>
      </w:r>
    </w:p>
    <w:p w:rsidR="008D53B8" w:rsidRDefault="008D53B8" w:rsidP="00BF6879">
      <w:pPr>
        <w:pStyle w:val="ListParagraph"/>
        <w:numPr>
          <w:ilvl w:val="0"/>
          <w:numId w:val="27"/>
        </w:numPr>
      </w:pPr>
      <w:r>
        <w:t xml:space="preserve">Copy the content of </w:t>
      </w:r>
      <w:r w:rsidRPr="008D53B8">
        <w:rPr>
          <w:b/>
          <w:bCs/>
        </w:rPr>
        <w:t>Streamer</w:t>
      </w:r>
      <w:r>
        <w:rPr>
          <w:b/>
          <w:bCs/>
        </w:rPr>
        <w:t xml:space="preserve"> </w:t>
      </w:r>
      <w:r>
        <w:t xml:space="preserve">folder into: </w:t>
      </w:r>
      <w:r w:rsidRPr="008D53B8">
        <w:rPr>
          <w:b/>
          <w:bCs/>
        </w:rPr>
        <w:t>Percdsk484</w:t>
      </w:r>
      <w:r>
        <w:rPr>
          <w:b/>
          <w:bCs/>
        </w:rPr>
        <w:t xml:space="preserve"> -&gt; </w:t>
      </w:r>
      <w:r w:rsidR="00BF6879">
        <w:rPr>
          <w:b/>
          <w:bCs/>
        </w:rPr>
        <w:t>C:\</w:t>
      </w:r>
      <w:r w:rsidR="00BF6879" w:rsidRPr="008D53B8">
        <w:rPr>
          <w:b/>
          <w:bCs/>
        </w:rPr>
        <w:t xml:space="preserve"> </w:t>
      </w:r>
      <w:r w:rsidR="00BF6879" w:rsidRPr="00BF6879">
        <w:rPr>
          <w:b/>
          <w:bCs/>
        </w:rPr>
        <w:t>Streamer</w:t>
      </w:r>
    </w:p>
    <w:p w:rsidR="002353CF" w:rsidRDefault="002353CF" w:rsidP="002353CF">
      <w:pPr>
        <w:pStyle w:val="ListParagraph"/>
        <w:numPr>
          <w:ilvl w:val="0"/>
          <w:numId w:val="27"/>
        </w:numPr>
      </w:pPr>
      <w:r>
        <w:t xml:space="preserve">Execute the </w:t>
      </w:r>
      <w:r w:rsidRPr="002353CF">
        <w:rPr>
          <w:b/>
          <w:bCs/>
        </w:rPr>
        <w:t>install_apks.bat</w:t>
      </w:r>
      <w:r w:rsidRPr="002353CF">
        <w:t xml:space="preserve"> file</w:t>
      </w:r>
      <w:r>
        <w:t>.</w:t>
      </w:r>
    </w:p>
    <w:p w:rsidR="005C2292" w:rsidRPr="003A60B2" w:rsidRDefault="004774B2" w:rsidP="005C2292">
      <w:pPr>
        <w:pStyle w:val="ListParagraph"/>
        <w:numPr>
          <w:ilvl w:val="0"/>
          <w:numId w:val="27"/>
        </w:numPr>
      </w:pPr>
      <w:r w:rsidRPr="004774B2">
        <w:t xml:space="preserve">Refer to </w:t>
      </w:r>
      <w:r w:rsidRPr="004774B2">
        <w:rPr>
          <w:b/>
          <w:bCs/>
        </w:rPr>
        <w:t>Burn Camera Firmware</w:t>
      </w:r>
      <w:r w:rsidRPr="004774B2">
        <w:t xml:space="preserve"> and follow the instruction’s</w:t>
      </w:r>
    </w:p>
    <w:sectPr w:rsidR="005C2292" w:rsidRPr="003A60B2" w:rsidSect="004E1AED">
      <w:foot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B18" w:rsidRDefault="00396B18">
      <w:pPr>
        <w:spacing w:after="0" w:line="240" w:lineRule="auto"/>
      </w:pPr>
      <w:r>
        <w:separator/>
      </w:r>
    </w:p>
  </w:endnote>
  <w:endnote w:type="continuationSeparator" w:id="0">
    <w:p w:rsidR="00396B18" w:rsidRDefault="00396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778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B18" w:rsidRDefault="00396B18">
      <w:pPr>
        <w:spacing w:after="0" w:line="240" w:lineRule="auto"/>
      </w:pPr>
      <w:r>
        <w:separator/>
      </w:r>
    </w:p>
  </w:footnote>
  <w:footnote w:type="continuationSeparator" w:id="0">
    <w:p w:rsidR="00396B18" w:rsidRDefault="00396B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547A89"/>
    <w:multiLevelType w:val="hybridMultilevel"/>
    <w:tmpl w:val="1FE4E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DB0C6A"/>
    <w:multiLevelType w:val="hybridMultilevel"/>
    <w:tmpl w:val="BA82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2F6279"/>
    <w:multiLevelType w:val="hybridMultilevel"/>
    <w:tmpl w:val="1F6E3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6AB7CB7"/>
    <w:multiLevelType w:val="hybridMultilevel"/>
    <w:tmpl w:val="EFC89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166638"/>
    <w:multiLevelType w:val="hybridMultilevel"/>
    <w:tmpl w:val="B09E2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20171B"/>
    <w:multiLevelType w:val="hybridMultilevel"/>
    <w:tmpl w:val="9B98C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572C74"/>
    <w:multiLevelType w:val="hybridMultilevel"/>
    <w:tmpl w:val="B7548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1C04E2"/>
    <w:multiLevelType w:val="hybridMultilevel"/>
    <w:tmpl w:val="7B90C71A"/>
    <w:lvl w:ilvl="0" w:tplc="DBDE8A5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EB0E87"/>
    <w:multiLevelType w:val="hybridMultilevel"/>
    <w:tmpl w:val="D326C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7D9B0552"/>
    <w:multiLevelType w:val="hybridMultilevel"/>
    <w:tmpl w:val="B604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8"/>
  </w:num>
  <w:num w:numId="4">
    <w:abstractNumId w:val="14"/>
  </w:num>
  <w:num w:numId="5">
    <w:abstractNumId w:val="24"/>
  </w:num>
  <w:num w:numId="6">
    <w:abstractNumId w:val="25"/>
  </w:num>
  <w:num w:numId="7">
    <w:abstractNumId w:val="23"/>
  </w:num>
  <w:num w:numId="8">
    <w:abstractNumId w:val="2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1"/>
  </w:num>
  <w:num w:numId="20">
    <w:abstractNumId w:val="13"/>
  </w:num>
  <w:num w:numId="21">
    <w:abstractNumId w:val="15"/>
  </w:num>
  <w:num w:numId="22">
    <w:abstractNumId w:val="17"/>
  </w:num>
  <w:num w:numId="23">
    <w:abstractNumId w:val="20"/>
  </w:num>
  <w:num w:numId="24">
    <w:abstractNumId w:val="10"/>
  </w:num>
  <w:num w:numId="25">
    <w:abstractNumId w:val="16"/>
  </w:num>
  <w:num w:numId="26">
    <w:abstractNumId w:val="26"/>
  </w:num>
  <w:num w:numId="27">
    <w:abstractNumId w:val="22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0B2"/>
    <w:rsid w:val="000124FF"/>
    <w:rsid w:val="00147782"/>
    <w:rsid w:val="001613F6"/>
    <w:rsid w:val="0016554E"/>
    <w:rsid w:val="00194DF6"/>
    <w:rsid w:val="001C60B7"/>
    <w:rsid w:val="002353CF"/>
    <w:rsid w:val="002E0EAD"/>
    <w:rsid w:val="002F7F6D"/>
    <w:rsid w:val="00337053"/>
    <w:rsid w:val="00367C26"/>
    <w:rsid w:val="00396B18"/>
    <w:rsid w:val="003A60B2"/>
    <w:rsid w:val="004774B2"/>
    <w:rsid w:val="004E1AED"/>
    <w:rsid w:val="00565E15"/>
    <w:rsid w:val="005C12A5"/>
    <w:rsid w:val="005C2292"/>
    <w:rsid w:val="00711E41"/>
    <w:rsid w:val="0077424C"/>
    <w:rsid w:val="007E3AF9"/>
    <w:rsid w:val="008836A7"/>
    <w:rsid w:val="00896801"/>
    <w:rsid w:val="008D53B8"/>
    <w:rsid w:val="00961AB5"/>
    <w:rsid w:val="009A384E"/>
    <w:rsid w:val="009E74CC"/>
    <w:rsid w:val="009F380E"/>
    <w:rsid w:val="009F5F68"/>
    <w:rsid w:val="00A1310C"/>
    <w:rsid w:val="00A40EC7"/>
    <w:rsid w:val="00B57A54"/>
    <w:rsid w:val="00BE0581"/>
    <w:rsid w:val="00BF6879"/>
    <w:rsid w:val="00C0336F"/>
    <w:rsid w:val="00C231C1"/>
    <w:rsid w:val="00C25C32"/>
    <w:rsid w:val="00C33B0A"/>
    <w:rsid w:val="00C34CE7"/>
    <w:rsid w:val="00D47A97"/>
    <w:rsid w:val="00DB686C"/>
    <w:rsid w:val="00DC0261"/>
    <w:rsid w:val="00DD20C6"/>
    <w:rsid w:val="00E47F62"/>
    <w:rsid w:val="00EA2F0C"/>
    <w:rsid w:val="00EC425E"/>
    <w:rsid w:val="00EE26D3"/>
    <w:rsid w:val="00F31050"/>
    <w:rsid w:val="00F66744"/>
    <w:rsid w:val="00FB5E9E"/>
    <w:rsid w:val="00FD105D"/>
    <w:rsid w:val="00FE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01A096-0F7B-46E6-A755-B8345F1C6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character" w:styleId="Hyperlink">
    <w:name w:val="Hyperlink"/>
    <w:basedOn w:val="DefaultParagraphFont"/>
    <w:uiPriority w:val="99"/>
    <w:unhideWhenUsed/>
    <w:rsid w:val="003A60B2"/>
    <w:rPr>
      <w:color w:val="005DBA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4CE7"/>
    <w:rPr>
      <w:color w:val="6C606A" w:themeColor="followed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9F3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l-ssl.google.com/android/repository/latest_usb_driver_windows.zip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file:///\\ger\ec\proj\ha\perc\3D_ValidationVol1\Tanya\sailfish\aosp_sailfish-img-eng.perc.zip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\\ger\ec\proj\ha\perc\Nigthly_Build" TargetMode="External"/><Relationship Id="rId5" Type="http://schemas.openxmlformats.org/officeDocument/2006/relationships/numbering" Target="numbering.xml"/><Relationship Id="rId15" Type="http://schemas.openxmlformats.org/officeDocument/2006/relationships/hyperlink" Target="file:///\\ger\ec\proj\ha\perc\Hardware_Releases\Portable\IPDev\Run_Latest.bat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file:///\\ger\ec\proj\ha\perc\Hardware_Releases\2018_WW2\RC\FW\RELEASE_DS5_5_9_1_0\Image5_9_1_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pinhasx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34DE24-584D-4512-9107-745E7ED76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1667</TotalTime>
  <Pages>1</Pages>
  <Words>226</Words>
  <Characters>1515</Characters>
  <Application>Microsoft Office Word</Application>
  <DocSecurity>0</DocSecurity>
  <Lines>45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Pinhas, YaacovX</dc:creator>
  <cp:keywords>CTPClassification=CTP_NT</cp:keywords>
  <cp:lastModifiedBy>Pinhas, YaacovX</cp:lastModifiedBy>
  <cp:revision>36</cp:revision>
  <dcterms:created xsi:type="dcterms:W3CDTF">2018-01-30T08:32:00Z</dcterms:created>
  <dcterms:modified xsi:type="dcterms:W3CDTF">2018-02-18T09:41:00Z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TitusGUID">
    <vt:lpwstr>e5bcf723-4f7a-4900-ba9b-0cde14607b0b</vt:lpwstr>
  </property>
  <property fmtid="{D5CDD505-2E9C-101B-9397-08002B2CF9AE}" pid="9" name="CTP_TimeStamp">
    <vt:lpwstr>2018-02-18 09:41:18Z</vt:lpwstr>
  </property>
  <property fmtid="{D5CDD505-2E9C-101B-9397-08002B2CF9AE}" pid="10" name="CTP_BU">
    <vt:lpwstr>NA</vt:lpwstr>
  </property>
  <property fmtid="{D5CDD505-2E9C-101B-9397-08002B2CF9AE}" pid="11" name="CTP_IDSID">
    <vt:lpwstr>NA</vt:lpwstr>
  </property>
  <property fmtid="{D5CDD505-2E9C-101B-9397-08002B2CF9AE}" pid="12" name="CTP_WWID">
    <vt:lpwstr>NA</vt:lpwstr>
  </property>
  <property fmtid="{D5CDD505-2E9C-101B-9397-08002B2CF9AE}" pid="13" name="CTPClassification">
    <vt:lpwstr>CTP_NT</vt:lpwstr>
  </property>
</Properties>
</file>